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A4F79" w:rsidRDefault="00BA4F79">
      <w:pPr>
        <w:pStyle w:val="Standard"/>
        <w:spacing w:line="360" w:lineRule="auto"/>
        <w:jc w:val="righ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Veszprém, 2014. március </w:t>
      </w:r>
      <w:r w:rsidR="009F3DA1">
        <w:rPr>
          <w:sz w:val="24"/>
          <w:szCs w:val="24"/>
          <w:lang w:val="hu-HU"/>
        </w:rPr>
        <w:t>29</w:t>
      </w:r>
      <w:r>
        <w:rPr>
          <w:sz w:val="24"/>
          <w:szCs w:val="24"/>
          <w:lang w:val="hu-HU"/>
        </w:rPr>
        <w:t>.</w:t>
      </w:r>
    </w:p>
    <w:p w:rsidR="00BA4F79" w:rsidRDefault="00BA4F79">
      <w:pPr>
        <w:pStyle w:val="Standard"/>
        <w:jc w:val="right"/>
        <w:rPr>
          <w:sz w:val="24"/>
          <w:szCs w:val="24"/>
          <w:lang w:val="hu-HU"/>
        </w:rPr>
      </w:pPr>
    </w:p>
    <w:p w:rsidR="00BA4F79" w:rsidRDefault="00BA4F79">
      <w:pPr>
        <w:pStyle w:val="Standard"/>
        <w:spacing w:line="360" w:lineRule="auto"/>
        <w:jc w:val="center"/>
        <w:rPr>
          <w:b/>
          <w:bCs/>
          <w:sz w:val="24"/>
          <w:szCs w:val="24"/>
          <w:lang w:val="hu-HU" w:eastAsia="en-GB"/>
        </w:rPr>
      </w:pPr>
      <w:r>
        <w:rPr>
          <w:b/>
          <w:bCs/>
          <w:sz w:val="24"/>
          <w:szCs w:val="24"/>
          <w:lang w:val="hu-HU"/>
        </w:rPr>
        <w:t>SZAKDOLGOZATTÉMA-KIÍRÁS</w:t>
      </w:r>
    </w:p>
    <w:p w:rsidR="00BA4F79" w:rsidRDefault="00BA4F79">
      <w:pPr>
        <w:pStyle w:val="Standard"/>
        <w:spacing w:line="360" w:lineRule="auto"/>
        <w:jc w:val="center"/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 w:eastAsia="en-GB"/>
        </w:rPr>
        <w:t xml:space="preserve">Varga Marcell </w:t>
      </w:r>
    </w:p>
    <w:p w:rsidR="00BA4F79" w:rsidRPr="009F3DA1" w:rsidRDefault="00BA4F79">
      <w:pPr>
        <w:pStyle w:val="Standard"/>
        <w:tabs>
          <w:tab w:val="left" w:pos="1134"/>
        </w:tabs>
        <w:spacing w:line="360" w:lineRule="auto"/>
        <w:jc w:val="center"/>
        <w:rPr>
          <w:b/>
          <w:bCs/>
          <w:lang w:val="hu-HU"/>
        </w:rPr>
      </w:pPr>
      <w:r>
        <w:rPr>
          <w:sz w:val="24"/>
          <w:szCs w:val="24"/>
          <w:lang w:val="hu-HU"/>
        </w:rPr>
        <w:t xml:space="preserve">Mérnök informatikus </w:t>
      </w:r>
      <w:proofErr w:type="spellStart"/>
      <w:r>
        <w:rPr>
          <w:sz w:val="24"/>
          <w:szCs w:val="24"/>
          <w:lang w:val="hu-HU"/>
        </w:rPr>
        <w:t>BSc</w:t>
      </w:r>
      <w:proofErr w:type="spellEnd"/>
      <w:r>
        <w:rPr>
          <w:sz w:val="24"/>
          <w:szCs w:val="24"/>
          <w:lang w:val="hu-HU"/>
        </w:rPr>
        <w:t xml:space="preserve"> szakos hallgató részére</w:t>
      </w:r>
    </w:p>
    <w:p w:rsidR="00BA4F79" w:rsidRDefault="00BA4F79">
      <w:pPr>
        <w:jc w:val="center"/>
      </w:pPr>
      <w:r>
        <w:rPr>
          <w:b/>
          <w:bCs/>
        </w:rPr>
        <w:t>Képfeldolgozást támogató keretrendszer és modulok készítése</w:t>
      </w:r>
    </w:p>
    <w:p w:rsidR="00BA4F79" w:rsidRDefault="00BA4F79">
      <w:pPr>
        <w:pStyle w:val="Standard"/>
        <w:spacing w:line="360" w:lineRule="auto"/>
        <w:rPr>
          <w:sz w:val="24"/>
          <w:szCs w:val="24"/>
          <w:lang w:val="hu-HU"/>
        </w:rPr>
      </w:pPr>
    </w:p>
    <w:p w:rsidR="00BA4F79" w:rsidRDefault="00857B5A">
      <w:pPr>
        <w:pStyle w:val="Standard"/>
        <w:tabs>
          <w:tab w:val="left" w:pos="851"/>
        </w:tabs>
        <w:spacing w:line="360" w:lineRule="auto"/>
        <w:rPr>
          <w:b/>
          <w:bCs/>
          <w:lang w:val="hu-HU"/>
        </w:rPr>
      </w:pPr>
      <w:r>
        <w:rPr>
          <w:sz w:val="24"/>
          <w:szCs w:val="24"/>
          <w:lang w:val="hu-HU"/>
        </w:rPr>
        <w:tab/>
        <w:t>Témavezető: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  <w:t>Lipovit</w:t>
      </w:r>
      <w:r w:rsidR="00BA4F79">
        <w:rPr>
          <w:sz w:val="24"/>
          <w:szCs w:val="24"/>
          <w:lang w:val="hu-HU"/>
        </w:rPr>
        <w:t>s Ágnes</w:t>
      </w:r>
    </w:p>
    <w:p w:rsidR="00BA4F79" w:rsidRDefault="00BA4F79">
      <w:pPr>
        <w:pStyle w:val="Cmsor6"/>
        <w:spacing w:before="120" w:line="360" w:lineRule="auto"/>
      </w:pPr>
      <w:r>
        <w:rPr>
          <w:b/>
          <w:bCs/>
          <w:lang w:val="hu-HU"/>
        </w:rPr>
        <w:tab/>
        <w:t>A feladat leírása:</w:t>
      </w:r>
    </w:p>
    <w:p w:rsidR="00BA4F79" w:rsidRDefault="00BA4F79">
      <w:pPr>
        <w:spacing w:before="120" w:line="200" w:lineRule="atLeast"/>
      </w:pPr>
    </w:p>
    <w:p w:rsidR="00BA4F79" w:rsidRDefault="00316430">
      <w:pPr>
        <w:jc w:val="both"/>
      </w:pPr>
      <w:r>
        <w:rPr>
          <w:lang w:eastAsia="en-US"/>
        </w:rPr>
        <w:t>A feladat</w:t>
      </w:r>
      <w:r w:rsidR="00BA4F79">
        <w:rPr>
          <w:lang w:eastAsia="en-US"/>
        </w:rPr>
        <w:t xml:space="preserve"> </w:t>
      </w:r>
      <w:r w:rsidR="00F45981">
        <w:rPr>
          <w:lang w:eastAsia="en-US"/>
        </w:rPr>
        <w:t>képfeldolgozást támogató</w:t>
      </w:r>
      <w:r w:rsidR="00A92530">
        <w:rPr>
          <w:lang w:eastAsia="en-US"/>
        </w:rPr>
        <w:t xml:space="preserve"> </w:t>
      </w:r>
      <w:r w:rsidR="00BA4F79">
        <w:rPr>
          <w:lang w:eastAsia="en-US"/>
        </w:rPr>
        <w:t>keretrendszer</w:t>
      </w:r>
      <w:r>
        <w:rPr>
          <w:lang w:eastAsia="en-US"/>
        </w:rPr>
        <w:t xml:space="preserve"> tervezése és fejlesztése</w:t>
      </w:r>
      <w:r w:rsidR="00BA4F79">
        <w:rPr>
          <w:lang w:eastAsia="en-US"/>
        </w:rPr>
        <w:t>, amely alkalmas képek egyedi vizsgálatára és kötegelt feldolgozásra. A rendszer</w:t>
      </w:r>
      <w:r>
        <w:rPr>
          <w:lang w:eastAsia="en-US"/>
        </w:rPr>
        <w:t>nek</w:t>
      </w:r>
      <w:r w:rsidR="00BA4F79">
        <w:rPr>
          <w:lang w:eastAsia="en-US"/>
        </w:rPr>
        <w:t xml:space="preserve"> képes</w:t>
      </w:r>
      <w:r>
        <w:rPr>
          <w:lang w:eastAsia="en-US"/>
        </w:rPr>
        <w:t>nek kell lennie</w:t>
      </w:r>
      <w:r w:rsidR="00BA4F79">
        <w:rPr>
          <w:lang w:eastAsia="en-US"/>
        </w:rPr>
        <w:t xml:space="preserve"> különböző formátumokban és módokon vizualizálni az eredményképeket. A paraméterezhető képfeldolgozási algoritmusokat dinamikusan betölthető modulok biztosítsák</w:t>
      </w:r>
      <w:r>
        <w:rPr>
          <w:lang w:eastAsia="en-US"/>
        </w:rPr>
        <w:t>,</w:t>
      </w:r>
      <w:r w:rsidR="00BA4F79">
        <w:rPr>
          <w:lang w:eastAsia="en-US"/>
        </w:rPr>
        <w:t xml:space="preserve"> </w:t>
      </w:r>
      <w:r>
        <w:rPr>
          <w:lang w:eastAsia="en-US"/>
        </w:rPr>
        <w:t>és k</w:t>
      </w:r>
      <w:r w:rsidR="00BA4F79">
        <w:rPr>
          <w:lang w:eastAsia="en-US"/>
        </w:rPr>
        <w:t>önnyen kezelhető vizuális felületen legyen mód többlépcsős feldolgozás</w:t>
      </w:r>
      <w:r w:rsidR="00A92530">
        <w:rPr>
          <w:lang w:eastAsia="en-US"/>
        </w:rPr>
        <w:t>ra</w:t>
      </w:r>
      <w:r w:rsidR="00BA4F79">
        <w:rPr>
          <w:lang w:eastAsia="en-US"/>
        </w:rPr>
        <w:t>. A rendszer fejlesztése modern, ingyenes, nyílt forrású technológiák felhasználására</w:t>
      </w:r>
      <w:r w:rsidR="0026386A">
        <w:rPr>
          <w:lang w:eastAsia="en-US"/>
        </w:rPr>
        <w:t xml:space="preserve"> épüljön</w:t>
      </w:r>
      <w:r w:rsidR="00BA4F79">
        <w:rPr>
          <w:lang w:eastAsia="en-US"/>
        </w:rPr>
        <w:t>.</w:t>
      </w:r>
    </w:p>
    <w:p w:rsidR="00BA4F79" w:rsidRDefault="00BA4F79">
      <w:pPr>
        <w:spacing w:before="120" w:line="200" w:lineRule="atLeast"/>
        <w:jc w:val="both"/>
      </w:pPr>
    </w:p>
    <w:p w:rsidR="00BA4F79" w:rsidRDefault="00BA4F79">
      <w:pPr>
        <w:spacing w:before="120" w:line="360" w:lineRule="auto"/>
      </w:pPr>
      <w:r>
        <w:rPr>
          <w:b/>
        </w:rPr>
        <w:t>Feladatkiírás:</w:t>
      </w:r>
    </w:p>
    <w:p w:rsidR="0026386A" w:rsidRDefault="00A92530">
      <w:pPr>
        <w:numPr>
          <w:ilvl w:val="0"/>
          <w:numId w:val="2"/>
        </w:numPr>
        <w:jc w:val="both"/>
      </w:pPr>
      <w:r>
        <w:t>Az</w:t>
      </w:r>
      <w:r w:rsidR="0026386A">
        <w:t xml:space="preserve"> alapre</w:t>
      </w:r>
      <w:r>
        <w:t>ndszer és a kötegelt feldolgozást végző komponens tervezése.</w:t>
      </w:r>
    </w:p>
    <w:p w:rsidR="00BA4F79" w:rsidRDefault="00A92530">
      <w:pPr>
        <w:numPr>
          <w:ilvl w:val="0"/>
          <w:numId w:val="2"/>
        </w:numPr>
        <w:jc w:val="both"/>
      </w:pPr>
      <w:r>
        <w:t>T</w:t>
      </w:r>
      <w:r w:rsidR="0026386A">
        <w:t>echnológiák kiválasztása és bemutatása.</w:t>
      </w:r>
    </w:p>
    <w:p w:rsidR="00BA4F79" w:rsidRDefault="00A92530">
      <w:pPr>
        <w:numPr>
          <w:ilvl w:val="0"/>
          <w:numId w:val="2"/>
        </w:numPr>
        <w:jc w:val="both"/>
      </w:pPr>
      <w:r>
        <w:t>Implementálás.</w:t>
      </w:r>
    </w:p>
    <w:p w:rsidR="00BA4F79" w:rsidRDefault="00A92530">
      <w:pPr>
        <w:numPr>
          <w:ilvl w:val="0"/>
          <w:numId w:val="2"/>
        </w:numPr>
        <w:jc w:val="both"/>
      </w:pPr>
      <w:r>
        <w:t>Dokumentáció (felhasználói kézikönyv,</w:t>
      </w:r>
      <w:r w:rsidR="00D46CC8">
        <w:t xml:space="preserve"> </w:t>
      </w:r>
      <w:r w:rsidR="00D46CC8" w:rsidRPr="00AD7CD6">
        <w:rPr>
          <w:rFonts w:ascii="Garamond" w:hAnsi="Garamond"/>
        </w:rPr>
        <w:t>telepítési útmutató</w:t>
      </w:r>
      <w:r w:rsidR="00D46CC8">
        <w:rPr>
          <w:rFonts w:ascii="Garamond" w:hAnsi="Garamond"/>
        </w:rPr>
        <w:t>,</w:t>
      </w:r>
      <w:r>
        <w:t xml:space="preserve"> rendszerterv) elkészítése.</w:t>
      </w:r>
    </w:p>
    <w:p w:rsidR="00BA4F79" w:rsidRDefault="00A92530">
      <w:pPr>
        <w:numPr>
          <w:ilvl w:val="0"/>
          <w:numId w:val="3"/>
        </w:numPr>
        <w:rPr>
          <w:lang w:val="pt-BR" w:eastAsia="en-US"/>
        </w:rPr>
      </w:pPr>
      <w:r>
        <w:t>Tesztelés.</w:t>
      </w:r>
    </w:p>
    <w:p w:rsidR="00BA4F79" w:rsidRDefault="00BA4F79">
      <w:pPr>
        <w:rPr>
          <w:lang w:val="pt-BR" w:eastAsia="en-US"/>
        </w:rPr>
      </w:pPr>
    </w:p>
    <w:p w:rsidR="00BA4F79" w:rsidRDefault="00BA4F79"/>
    <w:p w:rsidR="00BA4F79" w:rsidRDefault="00BA4F79"/>
    <w:p w:rsidR="00BA4F79" w:rsidRDefault="00BA4F79"/>
    <w:p w:rsidR="00BA4F79" w:rsidRDefault="00BA4F79"/>
    <w:p w:rsidR="00BA4F79" w:rsidRDefault="00BA4F79"/>
    <w:p w:rsidR="00BA4F79" w:rsidRDefault="00BA4F79"/>
    <w:p w:rsidR="00BA4F79" w:rsidRPr="009F3DA1" w:rsidRDefault="00BA4F79">
      <w:pPr>
        <w:pStyle w:val="Cmsor5"/>
        <w:tabs>
          <w:tab w:val="center" w:pos="2160"/>
          <w:tab w:val="center" w:pos="6480"/>
        </w:tabs>
        <w:rPr>
          <w:lang w:val="fr-FR" w:eastAsia="en-US"/>
        </w:rPr>
      </w:pPr>
      <w:r>
        <w:rPr>
          <w:lang w:val="hu-HU"/>
        </w:rPr>
        <w:tab/>
        <w:t>L</w:t>
      </w:r>
      <w:r w:rsidR="009F3DA1">
        <w:rPr>
          <w:lang w:val="hu-HU"/>
        </w:rPr>
        <w:t>ipovit</w:t>
      </w:r>
      <w:r>
        <w:rPr>
          <w:lang w:val="hu-HU"/>
        </w:rPr>
        <w:t>s Ágnes</w:t>
      </w:r>
      <w:r>
        <w:rPr>
          <w:lang w:val="hu-HU"/>
        </w:rPr>
        <w:tab/>
        <w:t>Dr. Simon Gyula</w:t>
      </w:r>
    </w:p>
    <w:p w:rsidR="00BA4F79" w:rsidRDefault="00BA4F79">
      <w:pPr>
        <w:tabs>
          <w:tab w:val="center" w:pos="2160"/>
          <w:tab w:val="center" w:pos="6480"/>
        </w:tabs>
        <w:ind w:left="720"/>
        <w:jc w:val="both"/>
      </w:pPr>
      <w:r>
        <w:rPr>
          <w:lang w:eastAsia="en-US"/>
        </w:rPr>
        <w:tab/>
      </w:r>
      <w:proofErr w:type="gramStart"/>
      <w:r>
        <w:rPr>
          <w:lang w:eastAsia="en-US"/>
        </w:rPr>
        <w:t>mérnök</w:t>
      </w:r>
      <w:proofErr w:type="gramEnd"/>
      <w:r>
        <w:rPr>
          <w:lang w:eastAsia="en-US"/>
        </w:rPr>
        <w:t xml:space="preserve"> tanár</w:t>
      </w:r>
      <w:r>
        <w:rPr>
          <w:lang w:eastAsia="en-US"/>
        </w:rPr>
        <w:tab/>
      </w:r>
      <w:bookmarkStart w:id="0" w:name="_GoBack"/>
      <w:bookmarkEnd w:id="0"/>
      <w:r>
        <w:rPr>
          <w:lang w:eastAsia="en-US"/>
        </w:rPr>
        <w:t>egyetemi docens</w:t>
      </w:r>
    </w:p>
    <w:p w:rsidR="009F3DA1" w:rsidRDefault="00BA4F79">
      <w:pPr>
        <w:tabs>
          <w:tab w:val="center" w:pos="2160"/>
          <w:tab w:val="center" w:pos="6480"/>
        </w:tabs>
        <w:ind w:left="720"/>
        <w:jc w:val="both"/>
      </w:pPr>
      <w:r>
        <w:tab/>
      </w:r>
      <w:proofErr w:type="gramStart"/>
      <w:r>
        <w:t>témavezető</w:t>
      </w:r>
      <w:proofErr w:type="gramEnd"/>
      <w:r>
        <w:tab/>
        <w:t>szakvezető</w:t>
      </w:r>
    </w:p>
    <w:sectPr w:rsidR="009F3DA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157" w:right="1701" w:bottom="1616" w:left="2268" w:header="1134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BE2" w:rsidRDefault="00F87BE2">
      <w:r>
        <w:separator/>
      </w:r>
    </w:p>
  </w:endnote>
  <w:endnote w:type="continuationSeparator" w:id="0">
    <w:p w:rsidR="00F87BE2" w:rsidRDefault="00F87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F79" w:rsidRDefault="00BA4F79">
    <w:pPr>
      <w:pStyle w:val="llb"/>
      <w:jc w:val="center"/>
      <w:rPr>
        <w:rFonts w:ascii="Garamond" w:hAnsi="Garamond" w:cs="Garamond"/>
        <w:sz w:val="10"/>
        <w:szCs w:val="10"/>
      </w:rPr>
    </w:pPr>
  </w:p>
  <w:p w:rsidR="00BA4F79" w:rsidRDefault="00BA4F79">
    <w:pPr>
      <w:pStyle w:val="llb"/>
      <w:jc w:val="center"/>
      <w:rPr>
        <w:rFonts w:ascii="Garamond" w:hAnsi="Garamond" w:cs="Garamond"/>
        <w:sz w:val="10"/>
        <w:szCs w:val="10"/>
      </w:rPr>
    </w:pPr>
  </w:p>
  <w:p w:rsidR="00BA4F79" w:rsidRDefault="00BA4F79">
    <w:pPr>
      <w:pStyle w:val="llb"/>
      <w:jc w:val="center"/>
      <w:rPr>
        <w:rFonts w:ascii="Garamond" w:hAnsi="Garamond" w:cs="Garamond"/>
        <w:sz w:val="10"/>
        <w:szCs w:val="10"/>
      </w:rPr>
    </w:pPr>
  </w:p>
  <w:p w:rsidR="00BA4F79" w:rsidRDefault="00BA4F79">
    <w:pPr>
      <w:pStyle w:val="llb"/>
      <w:pBdr>
        <w:top w:val="single" w:sz="4" w:space="1" w:color="000000"/>
      </w:pBdr>
      <w:jc w:val="center"/>
      <w:rPr>
        <w:rFonts w:ascii="Garamond" w:hAnsi="Garamond" w:cs="Garamond"/>
        <w:sz w:val="10"/>
        <w:szCs w:val="10"/>
      </w:rPr>
    </w:pPr>
  </w:p>
  <w:p w:rsidR="00BA4F79" w:rsidRDefault="00BA4F79">
    <w:pPr>
      <w:pStyle w:val="llb"/>
      <w:jc w:val="center"/>
      <w:rPr>
        <w:rFonts w:ascii="Garamond" w:hAnsi="Garamond" w:cs="Garamond"/>
        <w:sz w:val="22"/>
        <w:szCs w:val="22"/>
      </w:rPr>
    </w:pPr>
    <w:r>
      <w:rPr>
        <w:rFonts w:ascii="Garamond" w:hAnsi="Garamond" w:cs="Garamond"/>
        <w:sz w:val="22"/>
        <w:szCs w:val="22"/>
      </w:rPr>
      <w:t>H-8200 Veszprém, Egyetem u. 10.  • H-8201 Veszprém, Pf. 158</w:t>
    </w:r>
  </w:p>
  <w:p w:rsidR="00BA4F79" w:rsidRDefault="00BA4F79">
    <w:pPr>
      <w:pStyle w:val="llb"/>
      <w:jc w:val="center"/>
    </w:pPr>
    <w:r>
      <w:rPr>
        <w:rFonts w:ascii="Garamond" w:hAnsi="Garamond" w:cs="Garamond"/>
        <w:sz w:val="22"/>
        <w:szCs w:val="22"/>
      </w:rPr>
      <w:t>Telefon: (+36 88) 422-022/</w:t>
    </w:r>
    <w:proofErr w:type="gramStart"/>
    <w:r>
      <w:rPr>
        <w:rFonts w:ascii="Garamond" w:hAnsi="Garamond" w:cs="Garamond"/>
        <w:sz w:val="22"/>
        <w:szCs w:val="22"/>
      </w:rPr>
      <w:t>4826  • Internet</w:t>
    </w:r>
    <w:proofErr w:type="gramEnd"/>
    <w:r>
      <w:rPr>
        <w:rFonts w:ascii="Garamond" w:hAnsi="Garamond" w:cs="Garamond"/>
        <w:sz w:val="22"/>
        <w:szCs w:val="22"/>
      </w:rPr>
      <w:t>: www.vein.hu  • e-mail: felvetel@dcs.vein.hu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F79" w:rsidRDefault="00BA4F79">
    <w:pPr>
      <w:pStyle w:val="llb"/>
      <w:pBdr>
        <w:top w:val="single" w:sz="4" w:space="1" w:color="000000"/>
      </w:pBdr>
      <w:jc w:val="center"/>
      <w:rPr>
        <w:sz w:val="10"/>
        <w:szCs w:val="10"/>
      </w:rPr>
    </w:pPr>
  </w:p>
  <w:p w:rsidR="00BA4F79" w:rsidRDefault="00BA4F79">
    <w:pPr>
      <w:pStyle w:val="llb"/>
      <w:spacing w:before="40"/>
      <w:jc w:val="center"/>
    </w:pPr>
    <w:r>
      <w:rPr>
        <w:color w:val="000000"/>
        <w:sz w:val="22"/>
        <w:szCs w:val="22"/>
      </w:rPr>
      <w:t>8200 Veszprém, Egyetem u. 10</w:t>
    </w:r>
    <w:proofErr w:type="gramStart"/>
    <w:r>
      <w:rPr>
        <w:color w:val="000000"/>
        <w:sz w:val="22"/>
        <w:szCs w:val="22"/>
      </w:rPr>
      <w:t>.   tel</w:t>
    </w:r>
    <w:proofErr w:type="gramEnd"/>
    <w:r>
      <w:rPr>
        <w:color w:val="000000"/>
        <w:sz w:val="22"/>
        <w:szCs w:val="22"/>
      </w:rPr>
      <w:t xml:space="preserve">.: (88) 624 024   fax: (88) 624 025 </w:t>
    </w:r>
    <w:r>
      <w:rPr>
        <w:color w:val="000000"/>
        <w:sz w:val="22"/>
        <w:szCs w:val="22"/>
      </w:rPr>
      <w:br/>
      <w:t xml:space="preserve"> www.mik.uni-pannon.hu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BE2" w:rsidRDefault="00F87BE2">
      <w:r>
        <w:separator/>
      </w:r>
    </w:p>
  </w:footnote>
  <w:footnote w:type="continuationSeparator" w:id="0">
    <w:p w:rsidR="00F87BE2" w:rsidRDefault="00F87B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F79" w:rsidRDefault="009F3DA1">
    <w:pPr>
      <w:pStyle w:val="lfej"/>
      <w:tabs>
        <w:tab w:val="clear" w:pos="4536"/>
        <w:tab w:val="clear" w:pos="9072"/>
        <w:tab w:val="left" w:pos="360"/>
        <w:tab w:val="right" w:pos="8640"/>
      </w:tabs>
    </w:pPr>
    <w:r>
      <w:rPr>
        <w:noProof/>
        <w:lang w:val="en-GB" w:eastAsia="en-GB"/>
      </w:rPr>
      <mc:AlternateContent>
        <mc:Choice Requires="wps">
          <w:drawing>
            <wp:anchor distT="0" distB="0" distL="114935" distR="114935" simplePos="0" relativeHeight="251657728" behindDoc="1" locked="0" layoutInCell="1" allowOverlap="1">
              <wp:simplePos x="0" y="0"/>
              <wp:positionH relativeFrom="column">
                <wp:posOffset>914400</wp:posOffset>
              </wp:positionH>
              <wp:positionV relativeFrom="paragraph">
                <wp:posOffset>-35560</wp:posOffset>
              </wp:positionV>
              <wp:extent cx="3884930" cy="684530"/>
              <wp:effectExtent l="0" t="2540" r="1270" b="825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4930" cy="684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F79" w:rsidRDefault="00BA4F79">
                          <w:pPr>
                            <w:spacing w:before="120"/>
                            <w:jc w:val="center"/>
                            <w:rPr>
                              <w:rFonts w:ascii="Garamond" w:hAnsi="Garamond" w:cs="Garamond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Garamond" w:hAnsi="Garamond" w:cs="Garamond"/>
                              <w:b/>
                              <w:bCs/>
                              <w:sz w:val="60"/>
                              <w:szCs w:val="60"/>
                            </w:rPr>
                            <w:t>PANNON EGYETEM</w:t>
                          </w:r>
                        </w:p>
                        <w:p w:rsidR="00BA4F79" w:rsidRDefault="00BA4F79">
                          <w:pPr>
                            <w:spacing w:after="40"/>
                            <w:jc w:val="center"/>
                            <w:rPr>
                              <w:rFonts w:ascii="Garamond" w:hAnsi="Garamond" w:cs="Garamond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Garamond" w:hAnsi="Garamond" w:cs="Garamond"/>
                              <w:b/>
                              <w:bCs/>
                              <w:sz w:val="36"/>
                              <w:szCs w:val="36"/>
                            </w:rPr>
                            <w:t>MŰSZAKI INFORMATIKAI KAR</w:t>
                          </w:r>
                        </w:p>
                        <w:p w:rsidR="00BA4F79" w:rsidRDefault="00BA4F79">
                          <w:pPr>
                            <w:jc w:val="center"/>
                          </w:pPr>
                          <w:r>
                            <w:rPr>
                              <w:rFonts w:ascii="Garamond" w:hAnsi="Garamond" w:cs="Garamond"/>
                              <w:b/>
                              <w:bCs/>
                              <w:sz w:val="28"/>
                              <w:szCs w:val="28"/>
                            </w:rPr>
                            <w:t xml:space="preserve">Mérnök informatikus </w:t>
                          </w:r>
                          <w:proofErr w:type="spellStart"/>
                          <w:r>
                            <w:rPr>
                              <w:rFonts w:ascii="Garamond" w:hAnsi="Garamond" w:cs="Garamond"/>
                              <w:b/>
                              <w:bCs/>
                              <w:sz w:val="28"/>
                              <w:szCs w:val="28"/>
                            </w:rPr>
                            <w:t>BSc</w:t>
                          </w:r>
                          <w:proofErr w:type="spellEnd"/>
                          <w:r>
                            <w:rPr>
                              <w:rFonts w:ascii="Garamond" w:hAnsi="Garamond" w:cs="Garamond"/>
                              <w:b/>
                              <w:bCs/>
                              <w:sz w:val="28"/>
                              <w:szCs w:val="28"/>
                            </w:rPr>
                            <w:t xml:space="preserve"> szak</w:t>
                          </w:r>
                        </w:p>
                        <w:p w:rsidR="00BA4F79" w:rsidRDefault="00BA4F7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in;margin-top:-2.8pt;width:305.9pt;height:53.9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" stroked="f">
              <v:fill opacity="0"/>
              <v:textbox inset="0,0,0,0">
                <w:txbxContent>
                  <w:p w:rsidR="00BA4F79" w:rsidRDefault="00BA4F79">
                    <w:pPr>
                      <w:spacing w:before="120"/>
                      <w:jc w:val="center"/>
                      <w:rPr>
                        <w:rFonts w:ascii="Garamond" w:hAnsi="Garamond" w:cs="Garamond"/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Garamond" w:hAnsi="Garamond" w:cs="Garamond"/>
                        <w:b/>
                        <w:bCs/>
                        <w:sz w:val="60"/>
                        <w:szCs w:val="60"/>
                      </w:rPr>
                      <w:t>PANNON EGYETEM</w:t>
                    </w:r>
                  </w:p>
                  <w:p w:rsidR="00BA4F79" w:rsidRDefault="00BA4F79">
                    <w:pPr>
                      <w:spacing w:after="40"/>
                      <w:jc w:val="center"/>
                      <w:rPr>
                        <w:rFonts w:ascii="Garamond" w:hAnsi="Garamond" w:cs="Garamond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Garamond" w:hAnsi="Garamond" w:cs="Garamond"/>
                        <w:b/>
                        <w:bCs/>
                        <w:sz w:val="36"/>
                        <w:szCs w:val="36"/>
                      </w:rPr>
                      <w:t>MŰSZAKI INFORMATIKAI KAR</w:t>
                    </w:r>
                  </w:p>
                  <w:p w:rsidR="00BA4F79" w:rsidRDefault="00BA4F79">
                    <w:pPr>
                      <w:jc w:val="center"/>
                    </w:pPr>
                    <w:r>
                      <w:rPr>
                        <w:rFonts w:ascii="Garamond" w:hAnsi="Garamond" w:cs="Garamond"/>
                        <w:b/>
                        <w:bCs/>
                        <w:sz w:val="28"/>
                        <w:szCs w:val="28"/>
                      </w:rPr>
                      <w:t xml:space="preserve">Mérnök informatikus </w:t>
                    </w:r>
                    <w:proofErr w:type="spellStart"/>
                    <w:r>
                      <w:rPr>
                        <w:rFonts w:ascii="Garamond" w:hAnsi="Garamond" w:cs="Garamond"/>
                        <w:b/>
                        <w:bCs/>
                        <w:sz w:val="28"/>
                        <w:szCs w:val="28"/>
                      </w:rPr>
                      <w:t>BSc</w:t>
                    </w:r>
                    <w:proofErr w:type="spellEnd"/>
                    <w:r>
                      <w:rPr>
                        <w:rFonts w:ascii="Garamond" w:hAnsi="Garamond" w:cs="Garamond"/>
                        <w:b/>
                        <w:bCs/>
                        <w:sz w:val="28"/>
                        <w:szCs w:val="28"/>
                      </w:rPr>
                      <w:t xml:space="preserve"> szak</w:t>
                    </w:r>
                  </w:p>
                  <w:p w:rsidR="00BA4F79" w:rsidRDefault="00BA4F79"/>
                </w:txbxContent>
              </v:textbox>
            </v:shape>
          </w:pict>
        </mc:Fallback>
      </mc:AlternateContent>
    </w:r>
    <w:r w:rsidR="00BA4F79">
      <w:tab/>
    </w:r>
    <w:r>
      <w:rPr>
        <w:noProof/>
        <w:lang w:val="en-GB" w:eastAsia="en-GB"/>
      </w:rPr>
      <w:drawing>
        <wp:inline distT="0" distB="0" distL="0" distR="0">
          <wp:extent cx="571500" cy="561975"/>
          <wp:effectExtent l="0" t="0" r="0" b="9525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BA4F79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F79" w:rsidRDefault="00D46CC8">
    <w:pPr>
      <w:pStyle w:val="lfej"/>
      <w:rPr>
        <w:sz w:val="48"/>
        <w:szCs w:val="4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1D5D7B8" wp14:editId="53C1558E">
              <wp:simplePos x="0" y="0"/>
              <wp:positionH relativeFrom="column">
                <wp:posOffset>952500</wp:posOffset>
              </wp:positionH>
              <wp:positionV relativeFrom="paragraph">
                <wp:posOffset>-159385</wp:posOffset>
              </wp:positionV>
              <wp:extent cx="4914900" cy="12573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1257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6CC8" w:rsidRPr="00F102D5" w:rsidRDefault="00D46CC8" w:rsidP="00D46CC8">
                          <w:pPr>
                            <w:spacing w:before="120"/>
                            <w:jc w:val="center"/>
                            <w:rPr>
                              <w:rFonts w:ascii="Garamond" w:hAnsi="Garamond" w:cs="Garamond"/>
                              <w:b/>
                              <w:bCs/>
                              <w:sz w:val="60"/>
                              <w:szCs w:val="60"/>
                            </w:rPr>
                          </w:pPr>
                          <w:r w:rsidRPr="00F102D5">
                            <w:rPr>
                              <w:rFonts w:ascii="Garamond" w:hAnsi="Garamond" w:cs="Garamond"/>
                              <w:b/>
                              <w:bCs/>
                              <w:sz w:val="60"/>
                              <w:szCs w:val="60"/>
                            </w:rPr>
                            <w:t>PANNON EGYETEM</w:t>
                          </w:r>
                        </w:p>
                        <w:p w:rsidR="00D46CC8" w:rsidRDefault="00D46CC8" w:rsidP="00D46CC8">
                          <w:pPr>
                            <w:spacing w:after="40"/>
                            <w:jc w:val="center"/>
                            <w:rPr>
                              <w:rFonts w:ascii="Garamond" w:hAnsi="Garamond" w:cs="Garamond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AA21B0">
                            <w:rPr>
                              <w:rFonts w:ascii="Garamond" w:hAnsi="Garamond" w:cs="Garamond"/>
                              <w:b/>
                              <w:bCs/>
                              <w:sz w:val="36"/>
                              <w:szCs w:val="36"/>
                            </w:rPr>
                            <w:t>MŰSZAKI INFORMATIKAI KAR</w:t>
                          </w:r>
                        </w:p>
                        <w:p w:rsidR="00D46CC8" w:rsidRPr="00F102D5" w:rsidRDefault="00D46CC8" w:rsidP="00D46CC8">
                          <w:pPr>
                            <w:jc w:val="center"/>
                            <w:rPr>
                              <w:rFonts w:ascii="Garamond" w:hAnsi="Garamond" w:cs="Garamond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Garamond" w:hAnsi="Garamond" w:cs="Garamond"/>
                              <w:b/>
                              <w:bCs/>
                              <w:sz w:val="28"/>
                              <w:szCs w:val="28"/>
                            </w:rPr>
                            <w:t xml:space="preserve">Mérnökinformatikus </w:t>
                          </w:r>
                          <w:proofErr w:type="spellStart"/>
                          <w:r>
                            <w:rPr>
                              <w:rFonts w:ascii="Garamond" w:hAnsi="Garamond" w:cs="Garamond"/>
                              <w:b/>
                              <w:bCs/>
                              <w:sz w:val="28"/>
                              <w:szCs w:val="28"/>
                            </w:rPr>
                            <w:t>BSc</w:t>
                          </w:r>
                          <w:proofErr w:type="spellEnd"/>
                          <w:r>
                            <w:rPr>
                              <w:rFonts w:ascii="Garamond" w:hAnsi="Garamond" w:cs="Garamond"/>
                              <w:b/>
                              <w:bCs/>
                              <w:sz w:val="28"/>
                              <w:szCs w:val="28"/>
                            </w:rPr>
                            <w:t xml:space="preserve"> szak</w:t>
                          </w:r>
                        </w:p>
                        <w:p w:rsidR="00D46CC8" w:rsidRDefault="00D46CC8" w:rsidP="00D46CC8"/>
                      </w:txbxContent>
                    </wps:txbx>
                    <wps:bodyPr rot="0" vert="horz" wrap="square" lIns="54000" tIns="10800" rIns="54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5pt;margin-top:-12.55pt;width:387pt;height:9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" filled="f" stroked="f">
              <v:textbox inset="1.5mm,.3mm,1.5mm,.3mm">
                <w:txbxContent>
                  <w:p w:rsidR="00D46CC8" w:rsidRPr="00F102D5" w:rsidRDefault="00D46CC8" w:rsidP="00D46CC8">
                    <w:pPr>
                      <w:spacing w:before="120"/>
                      <w:jc w:val="center"/>
                      <w:rPr>
                        <w:rFonts w:ascii="Garamond" w:hAnsi="Garamond" w:cs="Garamond"/>
                        <w:b/>
                        <w:bCs/>
                        <w:sz w:val="60"/>
                        <w:szCs w:val="60"/>
                      </w:rPr>
                    </w:pPr>
                    <w:r w:rsidRPr="00F102D5">
                      <w:rPr>
                        <w:rFonts w:ascii="Garamond" w:hAnsi="Garamond" w:cs="Garamond"/>
                        <w:b/>
                        <w:bCs/>
                        <w:sz w:val="60"/>
                        <w:szCs w:val="60"/>
                      </w:rPr>
                      <w:t>PANNON EGYETEM</w:t>
                    </w:r>
                  </w:p>
                  <w:p w:rsidR="00D46CC8" w:rsidRDefault="00D46CC8" w:rsidP="00D46CC8">
                    <w:pPr>
                      <w:spacing w:after="40"/>
                      <w:jc w:val="center"/>
                      <w:rPr>
                        <w:rFonts w:ascii="Garamond" w:hAnsi="Garamond" w:cs="Garamond"/>
                        <w:b/>
                        <w:bCs/>
                        <w:sz w:val="36"/>
                        <w:szCs w:val="36"/>
                      </w:rPr>
                    </w:pPr>
                    <w:r w:rsidRPr="00AA21B0">
                      <w:rPr>
                        <w:rFonts w:ascii="Garamond" w:hAnsi="Garamond" w:cs="Garamond"/>
                        <w:b/>
                        <w:bCs/>
                        <w:sz w:val="36"/>
                        <w:szCs w:val="36"/>
                      </w:rPr>
                      <w:t>MŰSZAKI INFORMATIKAI KAR</w:t>
                    </w:r>
                  </w:p>
                  <w:p w:rsidR="00D46CC8" w:rsidRPr="00F102D5" w:rsidRDefault="00D46CC8" w:rsidP="00D46CC8">
                    <w:pPr>
                      <w:jc w:val="center"/>
                      <w:rPr>
                        <w:rFonts w:ascii="Garamond" w:hAnsi="Garamond" w:cs="Garamond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Garamond" w:hAnsi="Garamond" w:cs="Garamond"/>
                        <w:b/>
                        <w:bCs/>
                        <w:sz w:val="28"/>
                        <w:szCs w:val="28"/>
                      </w:rPr>
                      <w:t xml:space="preserve">Mérnökinformatikus </w:t>
                    </w:r>
                    <w:proofErr w:type="spellStart"/>
                    <w:r>
                      <w:rPr>
                        <w:rFonts w:ascii="Garamond" w:hAnsi="Garamond" w:cs="Garamond"/>
                        <w:b/>
                        <w:bCs/>
                        <w:sz w:val="28"/>
                        <w:szCs w:val="28"/>
                      </w:rPr>
                      <w:t>BSc</w:t>
                    </w:r>
                    <w:proofErr w:type="spellEnd"/>
                    <w:r>
                      <w:rPr>
                        <w:rFonts w:ascii="Garamond" w:hAnsi="Garamond" w:cs="Garamond"/>
                        <w:b/>
                        <w:bCs/>
                        <w:sz w:val="28"/>
                        <w:szCs w:val="28"/>
                      </w:rPr>
                      <w:t xml:space="preserve"> szak</w:t>
                    </w:r>
                  </w:p>
                  <w:p w:rsidR="00D46CC8" w:rsidRDefault="00D46CC8" w:rsidP="00D46CC8"/>
                </w:txbxContent>
              </v:textbox>
            </v:shape>
          </w:pict>
        </mc:Fallback>
      </mc:AlternateContent>
    </w:r>
    <w:r w:rsidR="009F3DA1">
      <w:rPr>
        <w:noProof/>
        <w:lang w:val="en-GB" w:eastAsia="en-GB"/>
      </w:rPr>
      <w:drawing>
        <wp:inline distT="0" distB="0" distL="0" distR="0" wp14:anchorId="747F87C3" wp14:editId="5B882A91">
          <wp:extent cx="1028700" cy="800100"/>
          <wp:effectExtent l="0" t="0" r="0" b="0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8001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BA4F79" w:rsidRDefault="00BA4F79">
    <w:pPr>
      <w:pStyle w:val="lfej"/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Cmsor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Cmsor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DA1"/>
    <w:rsid w:val="0026386A"/>
    <w:rsid w:val="00316430"/>
    <w:rsid w:val="00857B5A"/>
    <w:rsid w:val="009F3DA1"/>
    <w:rsid w:val="00A92530"/>
    <w:rsid w:val="00BA4F79"/>
    <w:rsid w:val="00D46CC8"/>
    <w:rsid w:val="00F45981"/>
    <w:rsid w:val="00F8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suppressAutoHyphens/>
    </w:pPr>
    <w:rPr>
      <w:sz w:val="24"/>
      <w:szCs w:val="24"/>
      <w:lang w:val="hu-HU" w:eastAsia="zh-CN"/>
    </w:rPr>
  </w:style>
  <w:style w:type="paragraph" w:styleId="Cmsor5">
    <w:name w:val="heading 5"/>
    <w:basedOn w:val="Norml"/>
    <w:next w:val="Norml"/>
    <w:qFormat/>
    <w:pPr>
      <w:keepNext/>
      <w:numPr>
        <w:ilvl w:val="4"/>
        <w:numId w:val="1"/>
      </w:numPr>
      <w:ind w:left="720" w:firstLine="0"/>
      <w:jc w:val="both"/>
      <w:outlineLvl w:val="4"/>
    </w:pPr>
    <w:rPr>
      <w:lang w:val="en-US"/>
    </w:rPr>
  </w:style>
  <w:style w:type="paragraph" w:styleId="Cmsor6">
    <w:name w:val="heading 6"/>
    <w:basedOn w:val="Norml"/>
    <w:next w:val="Norml"/>
    <w:qFormat/>
    <w:pPr>
      <w:keepNext/>
      <w:numPr>
        <w:ilvl w:val="5"/>
        <w:numId w:val="1"/>
      </w:numPr>
      <w:tabs>
        <w:tab w:val="right" w:pos="851"/>
      </w:tabs>
      <w:spacing w:before="480"/>
      <w:jc w:val="both"/>
      <w:outlineLvl w:val="5"/>
    </w:pPr>
    <w:rPr>
      <w:lang w:val="en-US"/>
    </w:rPr>
  </w:style>
  <w:style w:type="character" w:default="1" w:styleId="Bekezdsalapbettpusa">
    <w:name w:val="Default Paragraph Font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eastAsia="Times New Roman" w:hAnsi="Symbol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  <w:lang w:val="hu-HU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Bekezdsalapbettpusa1">
    <w:name w:val="Bekezdés alapbetűtípusa1"/>
  </w:style>
  <w:style w:type="character" w:customStyle="1" w:styleId="CharChar">
    <w:name w:val=" Char Char"/>
    <w:basedOn w:val="Bekezdsalapbettpusa1"/>
    <w:rPr>
      <w:sz w:val="28"/>
      <w:lang w:val="hu-HU" w:bidi="ar-SA"/>
    </w:rPr>
  </w:style>
  <w:style w:type="paragraph" w:customStyle="1" w:styleId="Heading">
    <w:name w:val="Heading"/>
    <w:basedOn w:val="Norml"/>
    <w:next w:val="Szvegtrzs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Szvegtrzs">
    <w:name w:val="Body Text"/>
    <w:basedOn w:val="Norml"/>
    <w:pPr>
      <w:spacing w:after="120"/>
    </w:pPr>
  </w:style>
  <w:style w:type="paragraph" w:styleId="Lista">
    <w:name w:val="List"/>
    <w:basedOn w:val="Szvegtrzs"/>
    <w:rPr>
      <w:rFonts w:cs="Lohit Hind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l"/>
    <w:pPr>
      <w:suppressLineNumbers/>
    </w:pPr>
    <w:rPr>
      <w:rFonts w:cs="Lohit Hindi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customStyle="1" w:styleId="Standard">
    <w:name w:val="Standard"/>
    <w:pPr>
      <w:widowControl w:val="0"/>
      <w:suppressAutoHyphens/>
      <w:autoSpaceDE w:val="0"/>
    </w:pPr>
    <w:rPr>
      <w:lang w:val="en-US" w:eastAsia="zh-CN"/>
    </w:rPr>
  </w:style>
  <w:style w:type="paragraph" w:styleId="HTML-kntformzott">
    <w:name w:val="HTML Preformatted"/>
    <w:basedOn w:val="Norm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paragraph" w:customStyle="1" w:styleId="Szvegtrzs31">
    <w:name w:val="Szövegtörzs 31"/>
    <w:basedOn w:val="Norml"/>
    <w:pPr>
      <w:jc w:val="both"/>
    </w:pPr>
    <w:rPr>
      <w:sz w:val="28"/>
      <w:szCs w:val="20"/>
    </w:rPr>
  </w:style>
  <w:style w:type="paragraph" w:customStyle="1" w:styleId="Framecontents">
    <w:name w:val="Frame contents"/>
    <w:basedOn w:val="Szvegtrzs"/>
  </w:style>
  <w:style w:type="paragraph" w:styleId="Buborkszveg">
    <w:name w:val="Balloon Text"/>
    <w:basedOn w:val="Norml"/>
    <w:link w:val="BuborkszvegChar"/>
    <w:uiPriority w:val="99"/>
    <w:semiHidden/>
    <w:unhideWhenUsed/>
    <w:rsid w:val="00857B5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7B5A"/>
    <w:rPr>
      <w:rFonts w:ascii="Tahoma" w:hAnsi="Tahoma" w:cs="Tahoma"/>
      <w:sz w:val="16"/>
      <w:szCs w:val="16"/>
      <w:lang w:val="hu-H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suppressAutoHyphens/>
    </w:pPr>
    <w:rPr>
      <w:sz w:val="24"/>
      <w:szCs w:val="24"/>
      <w:lang w:val="hu-HU" w:eastAsia="zh-CN"/>
    </w:rPr>
  </w:style>
  <w:style w:type="paragraph" w:styleId="Cmsor5">
    <w:name w:val="heading 5"/>
    <w:basedOn w:val="Norml"/>
    <w:next w:val="Norml"/>
    <w:qFormat/>
    <w:pPr>
      <w:keepNext/>
      <w:numPr>
        <w:ilvl w:val="4"/>
        <w:numId w:val="1"/>
      </w:numPr>
      <w:ind w:left="720" w:firstLine="0"/>
      <w:jc w:val="both"/>
      <w:outlineLvl w:val="4"/>
    </w:pPr>
    <w:rPr>
      <w:lang w:val="en-US"/>
    </w:rPr>
  </w:style>
  <w:style w:type="paragraph" w:styleId="Cmsor6">
    <w:name w:val="heading 6"/>
    <w:basedOn w:val="Norml"/>
    <w:next w:val="Norml"/>
    <w:qFormat/>
    <w:pPr>
      <w:keepNext/>
      <w:numPr>
        <w:ilvl w:val="5"/>
        <w:numId w:val="1"/>
      </w:numPr>
      <w:tabs>
        <w:tab w:val="right" w:pos="851"/>
      </w:tabs>
      <w:spacing w:before="480"/>
      <w:jc w:val="both"/>
      <w:outlineLvl w:val="5"/>
    </w:pPr>
    <w:rPr>
      <w:lang w:val="en-US"/>
    </w:rPr>
  </w:style>
  <w:style w:type="character" w:default="1" w:styleId="Bekezdsalapbettpusa">
    <w:name w:val="Default Paragraph Font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eastAsia="Times New Roman" w:hAnsi="Symbol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  <w:lang w:val="hu-HU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Bekezdsalapbettpusa1">
    <w:name w:val="Bekezdés alapbetűtípusa1"/>
  </w:style>
  <w:style w:type="character" w:customStyle="1" w:styleId="CharChar">
    <w:name w:val=" Char Char"/>
    <w:basedOn w:val="Bekezdsalapbettpusa1"/>
    <w:rPr>
      <w:sz w:val="28"/>
      <w:lang w:val="hu-HU" w:bidi="ar-SA"/>
    </w:rPr>
  </w:style>
  <w:style w:type="paragraph" w:customStyle="1" w:styleId="Heading">
    <w:name w:val="Heading"/>
    <w:basedOn w:val="Norml"/>
    <w:next w:val="Szvegtrzs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Szvegtrzs">
    <w:name w:val="Body Text"/>
    <w:basedOn w:val="Norml"/>
    <w:pPr>
      <w:spacing w:after="120"/>
    </w:pPr>
  </w:style>
  <w:style w:type="paragraph" w:styleId="Lista">
    <w:name w:val="List"/>
    <w:basedOn w:val="Szvegtrzs"/>
    <w:rPr>
      <w:rFonts w:cs="Lohit Hind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l"/>
    <w:pPr>
      <w:suppressLineNumbers/>
    </w:pPr>
    <w:rPr>
      <w:rFonts w:cs="Lohit Hindi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customStyle="1" w:styleId="Standard">
    <w:name w:val="Standard"/>
    <w:pPr>
      <w:widowControl w:val="0"/>
      <w:suppressAutoHyphens/>
      <w:autoSpaceDE w:val="0"/>
    </w:pPr>
    <w:rPr>
      <w:lang w:val="en-US" w:eastAsia="zh-CN"/>
    </w:rPr>
  </w:style>
  <w:style w:type="paragraph" w:styleId="HTML-kntformzott">
    <w:name w:val="HTML Preformatted"/>
    <w:basedOn w:val="Norm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paragraph" w:customStyle="1" w:styleId="Szvegtrzs31">
    <w:name w:val="Szövegtörzs 31"/>
    <w:basedOn w:val="Norml"/>
    <w:pPr>
      <w:jc w:val="both"/>
    </w:pPr>
    <w:rPr>
      <w:sz w:val="28"/>
      <w:szCs w:val="20"/>
    </w:rPr>
  </w:style>
  <w:style w:type="paragraph" w:customStyle="1" w:styleId="Framecontents">
    <w:name w:val="Frame contents"/>
    <w:basedOn w:val="Szvegtrzs"/>
  </w:style>
  <w:style w:type="paragraph" w:styleId="Buborkszveg">
    <w:name w:val="Balloon Text"/>
    <w:basedOn w:val="Norml"/>
    <w:link w:val="BuborkszvegChar"/>
    <w:uiPriority w:val="99"/>
    <w:semiHidden/>
    <w:unhideWhenUsed/>
    <w:rsid w:val="00857B5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7B5A"/>
    <w:rPr>
      <w:rFonts w:ascii="Tahoma" w:hAnsi="Tahoma" w:cs="Tahoma"/>
      <w:sz w:val="16"/>
      <w:szCs w:val="16"/>
      <w:lang w:val="hu-H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Dr</vt:lpstr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creator>Karrier Iroda</dc:creator>
  <cp:lastModifiedBy>lipovitsa</cp:lastModifiedBy>
  <cp:revision>2</cp:revision>
  <cp:lastPrinted>2007-11-26T09:37:00Z</cp:lastPrinted>
  <dcterms:created xsi:type="dcterms:W3CDTF">2014-04-02T09:05:00Z</dcterms:created>
  <dcterms:modified xsi:type="dcterms:W3CDTF">2014-04-04T14:44:00Z</dcterms:modified>
</cp:coreProperties>
</file>